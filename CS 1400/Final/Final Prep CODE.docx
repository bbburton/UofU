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F4" w:rsidRDefault="008F46F4">
      <w:pPr>
        <w:spacing w:before="41" w:line="400" w:lineRule="exact"/>
        <w:ind w:left="100"/>
        <w:rPr>
          <w:rFonts w:ascii="Cambria" w:eastAsia="Cambria" w:hAnsi="Cambria" w:cs="Cambria"/>
          <w:sz w:val="32"/>
          <w:szCs w:val="32"/>
        </w:rPr>
      </w:pPr>
      <w:r w:rsidRPr="008F46F4">
        <w:pict>
          <v:group id="_x0000_s1027" style="position:absolute;left:0;text-align:left;margin-left:34.55pt;margin-top:61.7pt;width:543pt;height:0;z-index:-251658240;mso-position-horizontal-relative:page;mso-position-vertical-relative:page" coordorigin="691,1234" coordsize="10860,0">
            <v:shape id="_x0000_s1028" style="position:absolute;left:691;top:1234;width:10860;height:0" coordorigin="691,1234" coordsize="10860,0" path="m691,1234r10860,e" filled="f" strokecolor="#4f81bc" strokeweight="1.06pt">
              <v:path arrowok="t"/>
            </v:shape>
            <w10:wrap anchorx="page" anchory="page"/>
          </v:group>
        </w:pict>
      </w:r>
      <w:r w:rsidR="003379B5">
        <w:rPr>
          <w:rFonts w:ascii="Cambria" w:eastAsia="Cambria" w:hAnsi="Cambria" w:cs="Cambria"/>
          <w:color w:val="17365D"/>
          <w:spacing w:val="5"/>
          <w:position w:val="-1"/>
          <w:sz w:val="36"/>
          <w:szCs w:val="36"/>
        </w:rPr>
        <w:t>Fin</w:t>
      </w:r>
      <w:r w:rsidR="003379B5">
        <w:rPr>
          <w:rFonts w:ascii="Cambria" w:eastAsia="Cambria" w:hAnsi="Cambria" w:cs="Cambria"/>
          <w:color w:val="17365D"/>
          <w:spacing w:val="4"/>
          <w:position w:val="-1"/>
          <w:sz w:val="36"/>
          <w:szCs w:val="36"/>
        </w:rPr>
        <w:t>a</w:t>
      </w:r>
      <w:r w:rsidR="003379B5">
        <w:rPr>
          <w:rFonts w:ascii="Cambria" w:eastAsia="Cambria" w:hAnsi="Cambria" w:cs="Cambria"/>
          <w:color w:val="17365D"/>
          <w:position w:val="-1"/>
          <w:sz w:val="36"/>
          <w:szCs w:val="36"/>
        </w:rPr>
        <w:t>l</w:t>
      </w:r>
      <w:r w:rsidR="003379B5">
        <w:rPr>
          <w:rFonts w:ascii="Cambria" w:eastAsia="Cambria" w:hAnsi="Cambria" w:cs="Cambria"/>
          <w:color w:val="17365D"/>
          <w:spacing w:val="10"/>
          <w:position w:val="-1"/>
          <w:sz w:val="36"/>
          <w:szCs w:val="36"/>
        </w:rPr>
        <w:t xml:space="preserve"> </w:t>
      </w:r>
      <w:r w:rsidR="003379B5">
        <w:rPr>
          <w:rFonts w:ascii="Cambria" w:eastAsia="Cambria" w:hAnsi="Cambria" w:cs="Cambria"/>
          <w:color w:val="17365D"/>
          <w:spacing w:val="4"/>
          <w:position w:val="-1"/>
          <w:sz w:val="36"/>
          <w:szCs w:val="36"/>
        </w:rPr>
        <w:t>P</w:t>
      </w:r>
      <w:r w:rsidR="003379B5">
        <w:rPr>
          <w:rFonts w:ascii="Cambria" w:eastAsia="Cambria" w:hAnsi="Cambria" w:cs="Cambria"/>
          <w:color w:val="17365D"/>
          <w:position w:val="-1"/>
          <w:sz w:val="36"/>
          <w:szCs w:val="36"/>
        </w:rPr>
        <w:t>r</w:t>
      </w:r>
      <w:r w:rsidR="003379B5">
        <w:rPr>
          <w:rFonts w:ascii="Cambria" w:eastAsia="Cambria" w:hAnsi="Cambria" w:cs="Cambria"/>
          <w:color w:val="17365D"/>
          <w:spacing w:val="4"/>
          <w:position w:val="-1"/>
          <w:sz w:val="36"/>
          <w:szCs w:val="36"/>
        </w:rPr>
        <w:t>e</w:t>
      </w:r>
      <w:r w:rsidR="003379B5">
        <w:rPr>
          <w:rFonts w:ascii="Cambria" w:eastAsia="Cambria" w:hAnsi="Cambria" w:cs="Cambria"/>
          <w:color w:val="17365D"/>
          <w:position w:val="-1"/>
          <w:sz w:val="36"/>
          <w:szCs w:val="36"/>
        </w:rPr>
        <w:t>p</w:t>
      </w:r>
      <w:r w:rsidR="003379B5">
        <w:rPr>
          <w:rFonts w:ascii="Cambria" w:eastAsia="Cambria" w:hAnsi="Cambria" w:cs="Cambria"/>
          <w:color w:val="17365D"/>
          <w:spacing w:val="8"/>
          <w:position w:val="-1"/>
          <w:sz w:val="36"/>
          <w:szCs w:val="36"/>
        </w:rPr>
        <w:t xml:space="preserve"> </w:t>
      </w:r>
      <w:r w:rsidR="003379B5">
        <w:rPr>
          <w:rFonts w:ascii="Cambria" w:eastAsia="Cambria" w:hAnsi="Cambria" w:cs="Cambria"/>
          <w:color w:val="17365D"/>
          <w:spacing w:val="6"/>
          <w:position w:val="-1"/>
          <w:sz w:val="36"/>
          <w:szCs w:val="36"/>
        </w:rPr>
        <w:t xml:space="preserve">CODE        </w:t>
      </w:r>
      <w:r w:rsidR="003379B5">
        <w:rPr>
          <w:rFonts w:ascii="Cambria" w:eastAsia="Cambria" w:hAnsi="Cambria" w:cs="Cambria"/>
          <w:color w:val="17365D"/>
          <w:position w:val="-1"/>
          <w:sz w:val="36"/>
          <w:szCs w:val="36"/>
        </w:rPr>
        <w:t xml:space="preserve">                                                                     </w:t>
      </w:r>
      <w:r w:rsidR="003379B5">
        <w:rPr>
          <w:rFonts w:ascii="Cambria" w:eastAsia="Cambria" w:hAnsi="Cambria" w:cs="Cambria"/>
          <w:color w:val="17365D"/>
          <w:spacing w:val="31"/>
          <w:position w:val="-1"/>
          <w:sz w:val="36"/>
          <w:szCs w:val="36"/>
        </w:rPr>
        <w:t xml:space="preserve"> </w:t>
      </w:r>
      <w:r w:rsidR="003379B5">
        <w:rPr>
          <w:rFonts w:ascii="Cambria" w:eastAsia="Cambria" w:hAnsi="Cambria" w:cs="Cambria"/>
          <w:color w:val="17365D"/>
          <w:spacing w:val="2"/>
          <w:position w:val="-1"/>
          <w:sz w:val="32"/>
          <w:szCs w:val="32"/>
        </w:rPr>
        <w:t>C</w:t>
      </w:r>
      <w:r w:rsidR="003379B5">
        <w:rPr>
          <w:rFonts w:ascii="Cambria" w:eastAsia="Cambria" w:hAnsi="Cambria" w:cs="Cambria"/>
          <w:color w:val="17365D"/>
          <w:spacing w:val="7"/>
          <w:position w:val="-1"/>
          <w:sz w:val="32"/>
          <w:szCs w:val="32"/>
        </w:rPr>
        <w:t>S</w:t>
      </w:r>
      <w:r w:rsidR="003379B5">
        <w:rPr>
          <w:rFonts w:ascii="Cambria" w:eastAsia="Cambria" w:hAnsi="Cambria" w:cs="Cambria"/>
          <w:color w:val="17365D"/>
          <w:spacing w:val="4"/>
          <w:position w:val="-1"/>
          <w:sz w:val="32"/>
          <w:szCs w:val="32"/>
        </w:rPr>
        <w:t>I</w:t>
      </w:r>
      <w:r w:rsidR="003379B5">
        <w:rPr>
          <w:rFonts w:ascii="Cambria" w:eastAsia="Cambria" w:hAnsi="Cambria" w:cs="Cambria"/>
          <w:color w:val="17365D"/>
          <w:spacing w:val="8"/>
          <w:position w:val="-1"/>
          <w:sz w:val="32"/>
          <w:szCs w:val="32"/>
        </w:rPr>
        <w:t>S</w:t>
      </w:r>
      <w:r w:rsidR="003379B5">
        <w:rPr>
          <w:rFonts w:ascii="Cambria" w:eastAsia="Cambria" w:hAnsi="Cambria" w:cs="Cambria"/>
          <w:color w:val="17365D"/>
          <w:spacing w:val="4"/>
          <w:position w:val="-1"/>
          <w:sz w:val="32"/>
          <w:szCs w:val="32"/>
        </w:rPr>
        <w:t>-</w:t>
      </w:r>
      <w:r w:rsidR="003379B5">
        <w:rPr>
          <w:rFonts w:ascii="Cambria" w:eastAsia="Cambria" w:hAnsi="Cambria" w:cs="Cambria"/>
          <w:color w:val="17365D"/>
          <w:spacing w:val="6"/>
          <w:position w:val="-1"/>
          <w:sz w:val="32"/>
          <w:szCs w:val="32"/>
        </w:rPr>
        <w:t>1400</w:t>
      </w:r>
    </w:p>
    <w:p w:rsidR="008F46F4" w:rsidRDefault="008F46F4">
      <w:pPr>
        <w:spacing w:before="9" w:line="180" w:lineRule="exact"/>
        <w:rPr>
          <w:sz w:val="18"/>
          <w:szCs w:val="18"/>
        </w:rPr>
      </w:pPr>
    </w:p>
    <w:p w:rsidR="008F46F4" w:rsidRDefault="008F46F4">
      <w:pPr>
        <w:spacing w:line="200" w:lineRule="exact"/>
      </w:pPr>
    </w:p>
    <w:p w:rsidR="008F46F4" w:rsidRDefault="003379B5">
      <w:pPr>
        <w:spacing w:before="23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Cla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De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oA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color w:val="4F81BC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:</w:t>
      </w:r>
    </w:p>
    <w:p w:rsidR="008F46F4" w:rsidRDefault="003379B5">
      <w:pPr>
        <w:spacing w:before="44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has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eclared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8F46F4" w:rsidRDefault="008F46F4">
      <w:pPr>
        <w:spacing w:before="20" w:line="220" w:lineRule="exact"/>
        <w:rPr>
          <w:sz w:val="22"/>
          <w:szCs w:val="22"/>
        </w:rPr>
      </w:pPr>
    </w:p>
    <w:p w:rsidR="008F46F4" w:rsidRDefault="008F46F4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6.5pt">
            <v:imagedata r:id="rId5" o:title=""/>
          </v:shape>
        </w:pict>
      </w:r>
    </w:p>
    <w:p w:rsidR="008F46F4" w:rsidRDefault="008F46F4">
      <w:pPr>
        <w:spacing w:before="17" w:line="220" w:lineRule="exact"/>
        <w:rPr>
          <w:sz w:val="22"/>
          <w:szCs w:val="22"/>
        </w:rPr>
      </w:pPr>
    </w:p>
    <w:p w:rsidR="008F46F4" w:rsidRDefault="008F46F4">
      <w:pPr>
        <w:spacing w:before="4" w:line="120" w:lineRule="exact"/>
        <w:rPr>
          <w:sz w:val="13"/>
          <w:szCs w:val="13"/>
        </w:rPr>
      </w:pPr>
    </w:p>
    <w:p w:rsidR="008F46F4" w:rsidRDefault="008F46F4">
      <w:pPr>
        <w:spacing w:line="200" w:lineRule="exact"/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8F46F4" w:rsidRDefault="008F46F4">
      <w:pPr>
        <w:spacing w:before="2" w:line="120" w:lineRule="exact"/>
        <w:rPr>
          <w:sz w:val="13"/>
          <w:szCs w:val="13"/>
        </w:rPr>
      </w:pPr>
    </w:p>
    <w:p w:rsidR="008F46F4" w:rsidRDefault="008F46F4">
      <w:pPr>
        <w:spacing w:line="200" w:lineRule="exact"/>
      </w:pPr>
    </w:p>
    <w:p w:rsidR="003379B5" w:rsidRPr="003379B5" w:rsidRDefault="003379B5" w:rsidP="003379B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pacing w:val="43"/>
          <w:sz w:val="22"/>
          <w:szCs w:val="22"/>
        </w:rPr>
      </w:pPr>
      <w:r w:rsidRPr="003379B5">
        <w:rPr>
          <w:rFonts w:ascii="Calibri" w:eastAsia="Calibri" w:hAnsi="Calibri" w:cs="Calibri"/>
          <w:sz w:val="22"/>
          <w:szCs w:val="22"/>
        </w:rPr>
        <w:t>Create a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 w:rsidRPr="003379B5">
        <w:rPr>
          <w:rFonts w:ascii="Calibri" w:eastAsia="Calibri" w:hAnsi="Calibri" w:cs="Calibri"/>
          <w:sz w:val="22"/>
          <w:szCs w:val="22"/>
        </w:rPr>
        <w:t>ar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3379B5">
        <w:rPr>
          <w:rFonts w:ascii="Calibri" w:eastAsia="Calibri" w:hAnsi="Calibri" w:cs="Calibri"/>
          <w:sz w:val="22"/>
          <w:szCs w:val="22"/>
        </w:rPr>
        <w:t>a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3379B5">
        <w:rPr>
          <w:rFonts w:ascii="Calibri" w:eastAsia="Calibri" w:hAnsi="Calibri" w:cs="Calibri"/>
          <w:sz w:val="22"/>
          <w:szCs w:val="22"/>
        </w:rPr>
        <w:t>e of type Stirng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called</w:t>
      </w:r>
      <w:r w:rsidRPr="003379B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sente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3379B5">
        <w:rPr>
          <w:rFonts w:ascii="Calibri" w:eastAsia="Calibri" w:hAnsi="Calibri" w:cs="Calibri"/>
          <w:sz w:val="22"/>
          <w:szCs w:val="22"/>
        </w:rPr>
        <w:t>e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that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is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i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3379B5">
        <w:rPr>
          <w:rFonts w:ascii="Calibri" w:eastAsia="Calibri" w:hAnsi="Calibri" w:cs="Calibri"/>
          <w:sz w:val="22"/>
          <w:szCs w:val="22"/>
        </w:rPr>
        <w:t>itia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3379B5">
        <w:rPr>
          <w:rFonts w:ascii="Calibri" w:eastAsia="Calibri" w:hAnsi="Calibri" w:cs="Calibri"/>
          <w:sz w:val="22"/>
          <w:szCs w:val="22"/>
        </w:rPr>
        <w:t>i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3379B5">
        <w:rPr>
          <w:rFonts w:ascii="Calibri" w:eastAsia="Calibri" w:hAnsi="Calibri" w:cs="Calibri"/>
          <w:sz w:val="22"/>
          <w:szCs w:val="22"/>
        </w:rPr>
        <w:t>ed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 xml:space="preserve">with </w:t>
      </w:r>
      <w:r w:rsidRPr="003379B5">
        <w:rPr>
          <w:rFonts w:ascii="Calibri" w:eastAsia="Calibri" w:hAnsi="Calibri" w:cs="Calibri"/>
          <w:spacing w:val="2"/>
          <w:sz w:val="22"/>
          <w:szCs w:val="22"/>
        </w:rPr>
        <w:t>“</w:t>
      </w:r>
      <w:r w:rsidRPr="003379B5">
        <w:rPr>
          <w:rFonts w:ascii="Calibri" w:eastAsia="Calibri" w:hAnsi="Calibri" w:cs="Calibri"/>
          <w:sz w:val="22"/>
          <w:szCs w:val="22"/>
        </w:rPr>
        <w:t>I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like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Jav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”</w:t>
      </w:r>
      <w:r w:rsidRPr="003379B5">
        <w:rPr>
          <w:rFonts w:ascii="Calibri" w:eastAsia="Calibri" w:hAnsi="Calibri" w:cs="Calibri"/>
          <w:sz w:val="22"/>
          <w:szCs w:val="22"/>
        </w:rPr>
        <w:t>.</w:t>
      </w:r>
    </w:p>
    <w:p w:rsidR="003379B5" w:rsidRPr="003379B5" w:rsidRDefault="003379B5" w:rsidP="003379B5">
      <w:pPr>
        <w:pStyle w:val="ListParagraph"/>
        <w:spacing w:before="7" w:line="120" w:lineRule="exact"/>
        <w:ind w:left="460"/>
        <w:rPr>
          <w:sz w:val="13"/>
          <w:szCs w:val="13"/>
        </w:rPr>
      </w:pPr>
    </w:p>
    <w:p w:rsidR="003379B5" w:rsidRPr="003379B5" w:rsidRDefault="003379B5" w:rsidP="003379B5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3379B5">
        <w:rPr>
          <w:rFonts w:ascii="Calibri" w:eastAsia="Calibri" w:hAnsi="Calibri" w:cs="Calibri"/>
          <w:sz w:val="22"/>
          <w:szCs w:val="22"/>
        </w:rPr>
        <w:t>Call the method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379B5">
        <w:rPr>
          <w:rFonts w:ascii="Calibri" w:eastAsia="Calibri" w:hAnsi="Calibri" w:cs="Calibri"/>
          <w:sz w:val="22"/>
          <w:szCs w:val="22"/>
        </w:rPr>
        <w:t>C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3379B5">
        <w:rPr>
          <w:rFonts w:ascii="Calibri" w:eastAsia="Calibri" w:hAnsi="Calibri" w:cs="Calibri"/>
          <w:sz w:val="22"/>
          <w:szCs w:val="22"/>
        </w:rPr>
        <w:t>ar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3379B5">
        <w:rPr>
          <w:rFonts w:ascii="Calibri" w:eastAsia="Calibri" w:hAnsi="Calibri" w:cs="Calibri"/>
          <w:sz w:val="22"/>
          <w:szCs w:val="22"/>
        </w:rPr>
        <w:t>rr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3379B5">
        <w:rPr>
          <w:rFonts w:ascii="Calibri" w:eastAsia="Calibri" w:hAnsi="Calibri" w:cs="Calibri"/>
          <w:sz w:val="22"/>
          <w:szCs w:val="22"/>
        </w:rPr>
        <w:t>y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 xml:space="preserve"> to convert the string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to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an ar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3379B5">
        <w:rPr>
          <w:rFonts w:ascii="Calibri" w:eastAsia="Calibri" w:hAnsi="Calibri" w:cs="Calibri"/>
          <w:sz w:val="22"/>
          <w:szCs w:val="22"/>
        </w:rPr>
        <w:t>ay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379B5">
        <w:rPr>
          <w:rFonts w:ascii="Calibri" w:eastAsia="Calibri" w:hAnsi="Calibri" w:cs="Calibri"/>
          <w:sz w:val="22"/>
          <w:szCs w:val="22"/>
        </w:rPr>
        <w:t>r cha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3379B5">
        <w:rPr>
          <w:rFonts w:ascii="Calibri" w:eastAsia="Calibri" w:hAnsi="Calibri" w:cs="Calibri"/>
          <w:sz w:val="22"/>
          <w:szCs w:val="22"/>
        </w:rPr>
        <w:t>a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3379B5">
        <w:rPr>
          <w:rFonts w:ascii="Calibri" w:eastAsia="Calibri" w:hAnsi="Calibri" w:cs="Calibri"/>
          <w:sz w:val="22"/>
          <w:szCs w:val="22"/>
        </w:rPr>
        <w:t>t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3379B5"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z w:val="22"/>
          <w:szCs w:val="22"/>
        </w:rPr>
        <w:t xml:space="preserve"> (see description from the Java API)</w:t>
      </w:r>
      <w:r>
        <w:rPr>
          <w:rFonts w:ascii="Calibri" w:eastAsia="Calibri" w:hAnsi="Calibri" w:cs="Calibri"/>
          <w:sz w:val="22"/>
          <w:szCs w:val="22"/>
        </w:rPr>
        <w:br/>
        <w:t>Store the result in a variable  of an appropriate type</w:t>
      </w:r>
    </w:p>
    <w:p w:rsidR="008F46F4" w:rsidRPr="003379B5" w:rsidRDefault="003379B5" w:rsidP="003379B5">
      <w:pPr>
        <w:pStyle w:val="ListParagraph"/>
        <w:numPr>
          <w:ilvl w:val="0"/>
          <w:numId w:val="2"/>
        </w:numPr>
        <w:spacing w:line="360" w:lineRule="auto"/>
        <w:rPr>
          <w:rFonts w:ascii="Calibri" w:eastAsia="Calibri" w:hAnsi="Calibri" w:cs="Calibri"/>
          <w:spacing w:val="43"/>
          <w:sz w:val="22"/>
          <w:szCs w:val="22"/>
        </w:rPr>
      </w:pPr>
      <w:r w:rsidRPr="003379B5">
        <w:rPr>
          <w:rFonts w:ascii="Calibri" w:eastAsia="Calibri" w:hAnsi="Calibri" w:cs="Calibri"/>
          <w:sz w:val="22"/>
          <w:szCs w:val="22"/>
        </w:rPr>
        <w:t>Use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 xml:space="preserve">a 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379B5">
        <w:rPr>
          <w:rFonts w:ascii="Calibri" w:eastAsia="Calibri" w:hAnsi="Calibri" w:cs="Calibri"/>
          <w:sz w:val="22"/>
          <w:szCs w:val="22"/>
        </w:rPr>
        <w:t>p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3379B5">
        <w:rPr>
          <w:rFonts w:ascii="Calibri" w:eastAsia="Calibri" w:hAnsi="Calibri" w:cs="Calibri"/>
          <w:sz w:val="22"/>
          <w:szCs w:val="22"/>
        </w:rPr>
        <w:t>o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pr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3379B5">
        <w:rPr>
          <w:rFonts w:ascii="Calibri" w:eastAsia="Calibri" w:hAnsi="Calibri" w:cs="Calibri"/>
          <w:sz w:val="22"/>
          <w:szCs w:val="22"/>
        </w:rPr>
        <w:t>t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each l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et</w:t>
      </w:r>
      <w:r w:rsidRPr="003379B5">
        <w:rPr>
          <w:rFonts w:ascii="Calibri" w:eastAsia="Calibri" w:hAnsi="Calibri" w:cs="Calibri"/>
          <w:sz w:val="22"/>
          <w:szCs w:val="22"/>
        </w:rPr>
        <w:t>t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3379B5">
        <w:rPr>
          <w:rFonts w:ascii="Calibri" w:eastAsia="Calibri" w:hAnsi="Calibri" w:cs="Calibri"/>
          <w:sz w:val="22"/>
          <w:szCs w:val="22"/>
        </w:rPr>
        <w:t>r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379B5">
        <w:rPr>
          <w:rFonts w:ascii="Calibri" w:eastAsia="Calibri" w:hAnsi="Calibri" w:cs="Calibri"/>
          <w:sz w:val="22"/>
          <w:szCs w:val="22"/>
        </w:rPr>
        <w:t xml:space="preserve">f 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3379B5">
        <w:rPr>
          <w:rFonts w:ascii="Calibri" w:eastAsia="Calibri" w:hAnsi="Calibri" w:cs="Calibri"/>
          <w:sz w:val="22"/>
          <w:szCs w:val="22"/>
        </w:rPr>
        <w:t>e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array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s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3379B5">
        <w:rPr>
          <w:rFonts w:ascii="Calibri" w:eastAsia="Calibri" w:hAnsi="Calibri" w:cs="Calibri"/>
          <w:sz w:val="22"/>
          <w:szCs w:val="22"/>
        </w:rPr>
        <w:t>ar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3379B5">
        <w:rPr>
          <w:rFonts w:ascii="Calibri" w:eastAsia="Calibri" w:hAnsi="Calibri" w:cs="Calibri"/>
          <w:sz w:val="22"/>
          <w:szCs w:val="22"/>
        </w:rPr>
        <w:t>t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3379B5">
        <w:rPr>
          <w:rFonts w:ascii="Calibri" w:eastAsia="Calibri" w:hAnsi="Calibri" w:cs="Calibri"/>
          <w:sz w:val="22"/>
          <w:szCs w:val="22"/>
        </w:rPr>
        <w:t>d</w:t>
      </w:r>
      <w:r w:rsidRPr="003379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3379B5">
        <w:rPr>
          <w:rFonts w:ascii="Calibri" w:eastAsia="Calibri" w:hAnsi="Calibri" w:cs="Calibri"/>
          <w:sz w:val="22"/>
          <w:szCs w:val="22"/>
        </w:rPr>
        <w:t>y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a</w:t>
      </w:r>
      <w:r w:rsidRPr="003379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379B5">
        <w:rPr>
          <w:rFonts w:ascii="Calibri" w:eastAsia="Calibri" w:hAnsi="Calibri" w:cs="Calibri"/>
          <w:sz w:val="22"/>
          <w:szCs w:val="22"/>
        </w:rPr>
        <w:t>sp</w:t>
      </w:r>
      <w:r w:rsidRPr="003379B5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3379B5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3379B5">
        <w:rPr>
          <w:rFonts w:ascii="Calibri" w:eastAsia="Calibri" w:hAnsi="Calibri" w:cs="Calibri"/>
          <w:sz w:val="22"/>
          <w:szCs w:val="22"/>
        </w:rPr>
        <w:t>e.</w:t>
      </w:r>
    </w:p>
    <w:p w:rsidR="008F46F4" w:rsidRDefault="008F46F4">
      <w:pPr>
        <w:spacing w:before="5" w:line="120" w:lineRule="exact"/>
        <w:rPr>
          <w:sz w:val="13"/>
          <w:szCs w:val="13"/>
        </w:rPr>
      </w:pPr>
    </w:p>
    <w:p w:rsidR="003379B5" w:rsidRDefault="003379B5" w:rsidP="003379B5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 arr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F46F4" w:rsidRDefault="008F46F4">
      <w:pPr>
        <w:spacing w:before="5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ccur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‘a’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the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8F46F4" w:rsidRDefault="008F46F4">
      <w:pPr>
        <w:spacing w:before="7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  (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8F46F4" w:rsidRDefault="008F46F4">
      <w:pPr>
        <w:spacing w:before="4" w:line="120" w:lineRule="exact"/>
        <w:rPr>
          <w:sz w:val="13"/>
          <w:szCs w:val="13"/>
        </w:rPr>
      </w:pPr>
    </w:p>
    <w:p w:rsidR="008F46F4" w:rsidRDefault="008F46F4">
      <w:pPr>
        <w:spacing w:line="200" w:lineRule="exact"/>
      </w:pPr>
    </w:p>
    <w:p w:rsidR="008F46F4" w:rsidRDefault="003379B5">
      <w:pPr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Ou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p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:</w:t>
      </w:r>
    </w:p>
    <w:p w:rsidR="008F46F4" w:rsidRDefault="008F46F4">
      <w:pPr>
        <w:spacing w:before="8" w:line="120" w:lineRule="exact"/>
        <w:rPr>
          <w:sz w:val="12"/>
          <w:szCs w:val="12"/>
        </w:rPr>
      </w:pPr>
    </w:p>
    <w:p w:rsidR="008F46F4" w:rsidRDefault="003379B5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I   l i k e   J a v a</w:t>
      </w:r>
    </w:p>
    <w:p w:rsidR="008F46F4" w:rsidRDefault="008F46F4">
      <w:pPr>
        <w:spacing w:before="4" w:line="100" w:lineRule="exact"/>
        <w:rPr>
          <w:sz w:val="11"/>
          <w:szCs w:val="11"/>
        </w:rPr>
      </w:pPr>
    </w:p>
    <w:p w:rsidR="008F46F4" w:rsidRDefault="003379B5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The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array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letters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includes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2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'a'</w:t>
      </w:r>
      <w:r>
        <w:rPr>
          <w:rFonts w:ascii="Courier New" w:eastAsia="Courier New" w:hAnsi="Courier New" w:cs="Courier New"/>
          <w:b/>
        </w:rPr>
        <w:t>s.</w:t>
      </w:r>
    </w:p>
    <w:p w:rsidR="008F46F4" w:rsidRDefault="008F46F4">
      <w:pPr>
        <w:spacing w:before="1" w:line="100" w:lineRule="exact"/>
        <w:rPr>
          <w:sz w:val="11"/>
          <w:szCs w:val="11"/>
        </w:rPr>
      </w:pPr>
    </w:p>
    <w:p w:rsidR="008F46F4" w:rsidRDefault="008F46F4">
      <w:pPr>
        <w:spacing w:line="200" w:lineRule="exact"/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t: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make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the pro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senten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 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mig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8F46F4" w:rsidRDefault="008F46F4">
      <w:pPr>
        <w:spacing w:before="1" w:line="140" w:lineRule="exact"/>
        <w:rPr>
          <w:sz w:val="14"/>
          <w:szCs w:val="14"/>
        </w:rPr>
      </w:pPr>
    </w:p>
    <w:p w:rsidR="008F46F4" w:rsidRDefault="008F46F4">
      <w:pPr>
        <w:spacing w:line="200" w:lineRule="exact"/>
      </w:pPr>
    </w:p>
    <w:p w:rsidR="008F46F4" w:rsidRDefault="008F46F4">
      <w:pPr>
        <w:spacing w:line="200" w:lineRule="exact"/>
      </w:pPr>
    </w:p>
    <w:p w:rsidR="008F46F4" w:rsidRDefault="008F46F4">
      <w:pPr>
        <w:spacing w:line="200" w:lineRule="exact"/>
      </w:pPr>
    </w:p>
    <w:p w:rsidR="008F46F4" w:rsidRDefault="003379B5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Cla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4F81BC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D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nu</w:t>
      </w:r>
      <w:r>
        <w:rPr>
          <w:rFonts w:ascii="Cambria" w:eastAsia="Cambria" w:hAnsi="Cambria" w:cs="Cambria"/>
          <w:b/>
          <w:color w:val="4F81BC"/>
          <w:spacing w:val="1"/>
          <w:sz w:val="26"/>
          <w:szCs w:val="26"/>
        </w:rPr>
        <w:t>m</w:t>
      </w:r>
      <w:r>
        <w:rPr>
          <w:rFonts w:ascii="Cambria" w:eastAsia="Cambria" w:hAnsi="Cambria" w:cs="Cambria"/>
          <w:b/>
          <w:color w:val="4F81BC"/>
          <w:sz w:val="26"/>
          <w:szCs w:val="26"/>
        </w:rPr>
        <w:t>:</w:t>
      </w:r>
    </w:p>
    <w:p w:rsidR="008F46F4" w:rsidRDefault="003379B5">
      <w:pPr>
        <w:spacing w:before="44"/>
        <w:ind w:left="10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DayOfTheWeek</w:t>
      </w:r>
    </w:p>
    <w:p w:rsidR="008F46F4" w:rsidRDefault="008F46F4">
      <w:pPr>
        <w:spacing w:before="1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 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e)</w:t>
      </w:r>
    </w:p>
    <w:p w:rsidR="008F46F4" w:rsidRDefault="008F46F4">
      <w:pPr>
        <w:spacing w:before="7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ib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firstDa</w:t>
      </w:r>
      <w:r>
        <w:rPr>
          <w:rFonts w:ascii="Courier New" w:eastAsia="Courier New" w:hAnsi="Courier New" w:cs="Courier New"/>
          <w:b/>
          <w:spacing w:val="-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 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D</w:t>
      </w:r>
      <w:r>
        <w:rPr>
          <w:rFonts w:ascii="Courier New" w:eastAsia="Courier New" w:hAnsi="Courier New" w:cs="Courier New"/>
          <w:b/>
          <w:spacing w:val="1"/>
        </w:rPr>
        <w:t>a</w:t>
      </w:r>
      <w:r>
        <w:rPr>
          <w:rFonts w:ascii="Courier New" w:eastAsia="Courier New" w:hAnsi="Courier New" w:cs="Courier New"/>
          <w:b/>
        </w:rPr>
        <w:t>y</w:t>
      </w:r>
      <w:r>
        <w:rPr>
          <w:rFonts w:ascii="Courier New" w:eastAsia="Courier New" w:hAnsi="Courier New" w:cs="Courier New"/>
          <w:b/>
          <w:spacing w:val="1"/>
        </w:rPr>
        <w:t>O</w:t>
      </w:r>
      <w:r>
        <w:rPr>
          <w:rFonts w:ascii="Courier New" w:eastAsia="Courier New" w:hAnsi="Courier New" w:cs="Courier New"/>
          <w:b/>
        </w:rPr>
        <w:t>f</w:t>
      </w:r>
      <w:r>
        <w:rPr>
          <w:rFonts w:ascii="Courier New" w:eastAsia="Courier New" w:hAnsi="Courier New" w:cs="Courier New"/>
          <w:b/>
          <w:spacing w:val="1"/>
        </w:rPr>
        <w:t>T</w:t>
      </w:r>
      <w:r>
        <w:rPr>
          <w:rFonts w:ascii="Courier New" w:eastAsia="Courier New" w:hAnsi="Courier New" w:cs="Courier New"/>
          <w:b/>
          <w:spacing w:val="-2"/>
        </w:rPr>
        <w:t>h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1"/>
        </w:rPr>
        <w:t>W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1"/>
        </w:rPr>
        <w:t>ek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F46F4" w:rsidRDefault="008F46F4">
      <w:pPr>
        <w:spacing w:before="1" w:line="120" w:lineRule="exact"/>
        <w:rPr>
          <w:sz w:val="13"/>
          <w:szCs w:val="13"/>
        </w:rPr>
      </w:pPr>
    </w:p>
    <w:p w:rsidR="008F46F4" w:rsidRDefault="003379B5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F46F4" w:rsidRDefault="008F46F4">
      <w:pPr>
        <w:spacing w:before="7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f</w:t>
      </w:r>
      <w:r>
        <w:rPr>
          <w:rFonts w:ascii="Courier New" w:eastAsia="Courier New" w:hAnsi="Courier New" w:cs="Courier New"/>
          <w:b/>
          <w:spacing w:val="1"/>
        </w:rPr>
        <w:t>i</w:t>
      </w:r>
      <w:r>
        <w:rPr>
          <w:rFonts w:ascii="Courier New" w:eastAsia="Courier New" w:hAnsi="Courier New" w:cs="Courier New"/>
          <w:b/>
        </w:rPr>
        <w:t>r</w:t>
      </w:r>
      <w:r>
        <w:rPr>
          <w:rFonts w:ascii="Courier New" w:eastAsia="Courier New" w:hAnsi="Courier New" w:cs="Courier New"/>
          <w:b/>
          <w:spacing w:val="1"/>
        </w:rPr>
        <w:t>s</w:t>
      </w:r>
      <w:r>
        <w:rPr>
          <w:rFonts w:ascii="Courier New" w:eastAsia="Courier New" w:hAnsi="Courier New" w:cs="Courier New"/>
          <w:b/>
        </w:rPr>
        <w:t>t</w:t>
      </w:r>
      <w:r>
        <w:rPr>
          <w:rFonts w:ascii="Courier New" w:eastAsia="Courier New" w:hAnsi="Courier New" w:cs="Courier New"/>
          <w:b/>
          <w:spacing w:val="1"/>
        </w:rPr>
        <w:t>D</w:t>
      </w:r>
      <w:r>
        <w:rPr>
          <w:rFonts w:ascii="Courier New" w:eastAsia="Courier New" w:hAnsi="Courier New" w:cs="Courier New"/>
          <w:b/>
          <w:spacing w:val="-2"/>
        </w:rPr>
        <w:t>a</w:t>
      </w:r>
      <w:r>
        <w:rPr>
          <w:rFonts w:ascii="Courier New" w:eastAsia="Courier New" w:hAnsi="Courier New" w:cs="Courier New"/>
          <w:b/>
        </w:rPr>
        <w:t>y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8F46F4" w:rsidRDefault="008F46F4">
      <w:pPr>
        <w:spacing w:before="4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en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D</w:t>
      </w:r>
      <w:r>
        <w:rPr>
          <w:rFonts w:ascii="Courier New" w:eastAsia="Courier New" w:hAnsi="Courier New" w:cs="Courier New"/>
          <w:b/>
          <w:spacing w:val="1"/>
        </w:rPr>
        <w:t>a</w:t>
      </w:r>
      <w:r>
        <w:rPr>
          <w:rFonts w:ascii="Courier New" w:eastAsia="Courier New" w:hAnsi="Courier New" w:cs="Courier New"/>
          <w:b/>
        </w:rPr>
        <w:t>y</w:t>
      </w:r>
      <w:r>
        <w:rPr>
          <w:rFonts w:ascii="Courier New" w:eastAsia="Courier New" w:hAnsi="Courier New" w:cs="Courier New"/>
          <w:b/>
          <w:spacing w:val="1"/>
        </w:rPr>
        <w:t>O</w:t>
      </w:r>
      <w:r>
        <w:rPr>
          <w:rFonts w:ascii="Courier New" w:eastAsia="Courier New" w:hAnsi="Courier New" w:cs="Courier New"/>
          <w:b/>
        </w:rPr>
        <w:t>f</w:t>
      </w:r>
      <w:r>
        <w:rPr>
          <w:rFonts w:ascii="Courier New" w:eastAsia="Courier New" w:hAnsi="Courier New" w:cs="Courier New"/>
          <w:b/>
          <w:spacing w:val="1"/>
        </w:rPr>
        <w:t>T</w:t>
      </w:r>
      <w:r>
        <w:rPr>
          <w:rFonts w:ascii="Courier New" w:eastAsia="Courier New" w:hAnsi="Courier New" w:cs="Courier New"/>
          <w:b/>
          <w:spacing w:val="-2"/>
        </w:rPr>
        <w:t>h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1"/>
        </w:rPr>
        <w:t>W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rFonts w:ascii="Courier New" w:eastAsia="Courier New" w:hAnsi="Courier New" w:cs="Courier New"/>
          <w:b/>
        </w:rPr>
        <w:t>k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separ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 bl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k</w:t>
      </w:r>
    </w:p>
    <w:p w:rsidR="008F46F4" w:rsidRDefault="008F46F4">
      <w:pPr>
        <w:spacing w:before="7" w:line="120" w:lineRule="exact"/>
        <w:rPr>
          <w:sz w:val="13"/>
          <w:szCs w:val="13"/>
        </w:rPr>
      </w:pPr>
    </w:p>
    <w:p w:rsidR="008F46F4" w:rsidRDefault="003379B5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t)</w:t>
      </w:r>
    </w:p>
    <w:p w:rsidR="008F46F4" w:rsidRDefault="008F46F4">
      <w:pPr>
        <w:spacing w:before="4" w:line="120" w:lineRule="exact"/>
        <w:rPr>
          <w:sz w:val="13"/>
          <w:szCs w:val="13"/>
        </w:rPr>
      </w:pPr>
    </w:p>
    <w:p w:rsidR="008F46F4" w:rsidRDefault="008F46F4">
      <w:pPr>
        <w:spacing w:line="200" w:lineRule="exact"/>
      </w:pPr>
    </w:p>
    <w:p w:rsidR="008F46F4" w:rsidRDefault="003379B5">
      <w:pPr>
        <w:ind w:left="1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Ou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2"/>
          <w:szCs w:val="22"/>
        </w:rPr>
        <w:t>p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u</w:t>
      </w:r>
      <w:r>
        <w:rPr>
          <w:rFonts w:ascii="Cambria" w:eastAsia="Cambria" w:hAnsi="Cambria" w:cs="Cambria"/>
          <w:b/>
          <w:color w:val="4F81BC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4F81BC"/>
          <w:sz w:val="22"/>
          <w:szCs w:val="22"/>
        </w:rPr>
        <w:t>:</w:t>
      </w:r>
    </w:p>
    <w:p w:rsidR="008F46F4" w:rsidRDefault="008F46F4">
      <w:pPr>
        <w:spacing w:before="3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First day: SU</w:t>
      </w:r>
    </w:p>
    <w:p w:rsidR="008F46F4" w:rsidRDefault="008F46F4">
      <w:pPr>
        <w:spacing w:before="9" w:line="120" w:lineRule="exact"/>
        <w:rPr>
          <w:sz w:val="13"/>
          <w:szCs w:val="13"/>
        </w:rPr>
      </w:pPr>
    </w:p>
    <w:p w:rsidR="008F46F4" w:rsidRDefault="003379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SU MO TU WE TH FR SA</w:t>
      </w:r>
    </w:p>
    <w:sectPr w:rsidR="008F46F4" w:rsidSect="008F46F4">
      <w:type w:val="continuous"/>
      <w:pgSz w:w="12240" w:h="15840"/>
      <w:pgMar w:top="680" w:right="7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5506D"/>
    <w:multiLevelType w:val="hybridMultilevel"/>
    <w:tmpl w:val="D1E6F556"/>
    <w:lvl w:ilvl="0" w:tplc="ABBE25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552107AE"/>
    <w:multiLevelType w:val="multilevel"/>
    <w:tmpl w:val="A954AA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F46F4"/>
    <w:rsid w:val="003379B5"/>
    <w:rsid w:val="008F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37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Margret E. Posch</cp:lastModifiedBy>
  <cp:revision>2</cp:revision>
  <dcterms:created xsi:type="dcterms:W3CDTF">2014-08-17T04:23:00Z</dcterms:created>
  <dcterms:modified xsi:type="dcterms:W3CDTF">2014-08-17T04:23:00Z</dcterms:modified>
</cp:coreProperties>
</file>